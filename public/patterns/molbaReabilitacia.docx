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9A" w:rsidRPr="0086750A" w:rsidRDefault="00496A9A" w:rsidP="009B0E55">
      <w:pPr>
        <w:spacing w:after="0"/>
        <w:ind w:left="3240" w:right="-360" w:firstLine="720"/>
        <w:rPr>
          <w:rFonts w:ascii="Times New Roman" w:hAnsi="Times New Roman"/>
          <w:b/>
          <w:sz w:val="28"/>
          <w:szCs w:val="28"/>
          <w:lang w:val="en-US"/>
        </w:rPr>
      </w:pPr>
      <w:r w:rsidRPr="00496A9A">
        <w:rPr>
          <w:rFonts w:ascii="Times New Roman" w:hAnsi="Times New Roman"/>
          <w:b/>
          <w:sz w:val="28"/>
          <w:szCs w:val="28"/>
        </w:rPr>
        <w:t>ДО</w:t>
      </w:r>
      <w:r w:rsidR="009B0E55" w:rsidRPr="001E00A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86750A"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 w:rsidR="0086750A">
        <w:rPr>
          <w:rFonts w:ascii="Times New Roman" w:hAnsi="Times New Roman"/>
          <w:b/>
          <w:sz w:val="28"/>
          <w:szCs w:val="28"/>
          <w:lang w:val="en-US"/>
        </w:rPr>
        <w:t>courtName</w:t>
      </w:r>
      <w:proofErr w:type="spellEnd"/>
      <w:r w:rsidR="0086750A">
        <w:rPr>
          <w:rFonts w:ascii="Times New Roman" w:hAnsi="Times New Roman"/>
          <w:b/>
          <w:sz w:val="28"/>
          <w:szCs w:val="28"/>
          <w:lang w:val="en-US"/>
        </w:rPr>
        <w:t>}</w:t>
      </w:r>
    </w:p>
    <w:p w:rsidR="00496A9A" w:rsidRPr="00496A9A" w:rsidRDefault="00496A9A" w:rsidP="00496A9A">
      <w:pPr>
        <w:spacing w:after="0"/>
        <w:ind w:left="3960" w:right="-360"/>
        <w:rPr>
          <w:rFonts w:ascii="Times New Roman" w:hAnsi="Times New Roman"/>
          <w:sz w:val="28"/>
          <w:szCs w:val="28"/>
        </w:rPr>
      </w:pPr>
      <w:r w:rsidRPr="00496A9A">
        <w:rPr>
          <w:rFonts w:ascii="Times New Roman" w:hAnsi="Times New Roman"/>
          <w:b/>
          <w:sz w:val="28"/>
          <w:szCs w:val="28"/>
        </w:rPr>
        <w:t>НАКАЗАТЕЛНО ОТДЕЛЕНИЕ</w:t>
      </w:r>
    </w:p>
    <w:p w:rsidR="00496A9A" w:rsidRDefault="00496A9A" w:rsidP="00496A9A">
      <w:pPr>
        <w:ind w:left="-360" w:right="-3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96A9A" w:rsidRPr="00496A9A" w:rsidRDefault="00496A9A" w:rsidP="00496A9A">
      <w:pPr>
        <w:ind w:left="-360" w:right="-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496A9A">
        <w:rPr>
          <w:rFonts w:ascii="Times New Roman" w:hAnsi="Times New Roman"/>
          <w:b/>
          <w:bCs/>
          <w:sz w:val="32"/>
          <w:szCs w:val="32"/>
        </w:rPr>
        <w:t>М О Л Б А</w:t>
      </w:r>
    </w:p>
    <w:p w:rsidR="00496A9A" w:rsidRPr="0086750A" w:rsidRDefault="00496A9A" w:rsidP="009B0E55">
      <w:pPr>
        <w:spacing w:after="0" w:line="240" w:lineRule="auto"/>
        <w:ind w:left="-360" w:right="-1260"/>
        <w:rPr>
          <w:rFonts w:ascii="Times New Roman" w:hAnsi="Times New Roman"/>
          <w:sz w:val="28"/>
          <w:szCs w:val="28"/>
          <w:lang w:val="en-US"/>
        </w:rPr>
      </w:pPr>
      <w:r w:rsidRPr="00496A9A">
        <w:rPr>
          <w:rFonts w:ascii="Times New Roman" w:hAnsi="Times New Roman"/>
          <w:sz w:val="28"/>
          <w:szCs w:val="28"/>
        </w:rPr>
        <w:t xml:space="preserve">от </w:t>
      </w:r>
      <w:r w:rsidR="0086750A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="0086750A">
        <w:rPr>
          <w:rFonts w:ascii="Times New Roman" w:hAnsi="Times New Roman"/>
          <w:sz w:val="28"/>
          <w:szCs w:val="28"/>
          <w:lang w:val="en-US"/>
        </w:rPr>
        <w:t>clientName</w:t>
      </w:r>
      <w:proofErr w:type="spellEnd"/>
      <w:r w:rsidR="0086750A">
        <w:rPr>
          <w:rFonts w:ascii="Times New Roman" w:hAnsi="Times New Roman"/>
          <w:sz w:val="28"/>
          <w:szCs w:val="28"/>
          <w:lang w:val="en-US"/>
        </w:rPr>
        <w:t>}</w:t>
      </w:r>
      <w:r w:rsidRPr="00496A9A">
        <w:rPr>
          <w:rFonts w:ascii="Times New Roman" w:hAnsi="Times New Roman"/>
          <w:sz w:val="28"/>
          <w:szCs w:val="28"/>
        </w:rPr>
        <w:t xml:space="preserve">  ЕГН</w:t>
      </w:r>
      <w:r w:rsidR="0086750A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="0086750A">
        <w:rPr>
          <w:rFonts w:ascii="Times New Roman" w:hAnsi="Times New Roman"/>
          <w:sz w:val="28"/>
          <w:szCs w:val="28"/>
          <w:lang w:val="en-US"/>
        </w:rPr>
        <w:t>clientNumber</w:t>
      </w:r>
      <w:proofErr w:type="spellEnd"/>
      <w:r w:rsidR="0086750A">
        <w:rPr>
          <w:rFonts w:ascii="Times New Roman" w:hAnsi="Times New Roman"/>
          <w:sz w:val="28"/>
          <w:szCs w:val="28"/>
          <w:lang w:val="en-US"/>
        </w:rPr>
        <w:t>}</w:t>
      </w:r>
    </w:p>
    <w:p w:rsidR="00496A9A" w:rsidRDefault="00496A9A" w:rsidP="009B0E55">
      <w:pPr>
        <w:spacing w:after="0" w:line="240" w:lineRule="auto"/>
        <w:ind w:left="360" w:right="-1260" w:firstLine="1080"/>
        <w:rPr>
          <w:rFonts w:ascii="Times New Roman" w:hAnsi="Times New Roman"/>
          <w:sz w:val="24"/>
          <w:szCs w:val="24"/>
        </w:rPr>
      </w:pPr>
      <w:r w:rsidRPr="00496A9A">
        <w:rPr>
          <w:rFonts w:ascii="Times New Roman" w:hAnsi="Times New Roman"/>
          <w:sz w:val="24"/>
          <w:szCs w:val="24"/>
        </w:rPr>
        <w:t>/име, презиме, фамилия/</w:t>
      </w:r>
    </w:p>
    <w:p w:rsidR="00496A9A" w:rsidRPr="0086750A" w:rsidRDefault="00496A9A" w:rsidP="009B0E55">
      <w:pPr>
        <w:spacing w:after="0" w:line="240" w:lineRule="auto"/>
        <w:ind w:left="-360" w:right="-1260"/>
        <w:rPr>
          <w:rFonts w:ascii="Times New Roman" w:hAnsi="Times New Roman"/>
          <w:bCs/>
          <w:sz w:val="28"/>
          <w:szCs w:val="28"/>
          <w:lang w:val="en-US"/>
        </w:rPr>
      </w:pPr>
      <w:r w:rsidRPr="009A189C">
        <w:rPr>
          <w:rFonts w:ascii="Times New Roman" w:hAnsi="Times New Roman"/>
          <w:sz w:val="24"/>
          <w:szCs w:val="24"/>
        </w:rPr>
        <w:t>А</w:t>
      </w:r>
      <w:r w:rsidRPr="009A189C">
        <w:rPr>
          <w:rFonts w:ascii="Times New Roman" w:hAnsi="Times New Roman"/>
          <w:sz w:val="28"/>
          <w:szCs w:val="28"/>
        </w:rPr>
        <w:t>дрес</w:t>
      </w:r>
      <w:r w:rsidR="0086750A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="0086750A">
        <w:rPr>
          <w:rFonts w:ascii="Times New Roman" w:hAnsi="Times New Roman"/>
          <w:sz w:val="28"/>
          <w:szCs w:val="28"/>
          <w:lang w:val="en-US"/>
        </w:rPr>
        <w:t>clientAddress</w:t>
      </w:r>
      <w:proofErr w:type="spellEnd"/>
      <w:r w:rsidR="0086750A">
        <w:rPr>
          <w:rFonts w:ascii="Times New Roman" w:hAnsi="Times New Roman"/>
          <w:sz w:val="28"/>
          <w:szCs w:val="28"/>
          <w:lang w:val="en-US"/>
        </w:rPr>
        <w:t xml:space="preserve">} </w:t>
      </w:r>
    </w:p>
    <w:p w:rsidR="00EA3A1D" w:rsidRPr="0086750A" w:rsidRDefault="00EA3A1D" w:rsidP="00496A9A">
      <w:pPr>
        <w:spacing w:after="120" w:line="240" w:lineRule="auto"/>
        <w:ind w:left="-360" w:right="-126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Телефон: </w:t>
      </w:r>
      <w:r w:rsidR="0086750A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spellStart"/>
      <w:r w:rsidR="0086750A">
        <w:rPr>
          <w:rFonts w:ascii="Times New Roman" w:hAnsi="Times New Roman"/>
          <w:bCs/>
          <w:sz w:val="28"/>
          <w:szCs w:val="28"/>
          <w:lang w:val="en-US"/>
        </w:rPr>
        <w:t>clientPhone</w:t>
      </w:r>
      <w:proofErr w:type="spellEnd"/>
      <w:r w:rsidR="0086750A">
        <w:rPr>
          <w:rFonts w:ascii="Times New Roman" w:hAnsi="Times New Roman"/>
          <w:bCs/>
          <w:sz w:val="28"/>
          <w:szCs w:val="28"/>
          <w:lang w:val="en-US"/>
        </w:rPr>
        <w:t>}</w:t>
      </w:r>
      <w:r w:rsidR="009B0E55" w:rsidRPr="001E00A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B0E55">
        <w:rPr>
          <w:rFonts w:ascii="Times New Roman" w:hAnsi="Times New Roman"/>
          <w:bCs/>
          <w:sz w:val="28"/>
          <w:szCs w:val="28"/>
        </w:rPr>
        <w:t xml:space="preserve">ел.поща: </w:t>
      </w:r>
      <w:r w:rsidR="0086750A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spellStart"/>
      <w:r w:rsidR="0086750A">
        <w:rPr>
          <w:rFonts w:ascii="Times New Roman" w:hAnsi="Times New Roman"/>
          <w:bCs/>
          <w:sz w:val="28"/>
          <w:szCs w:val="28"/>
          <w:lang w:val="en-US"/>
        </w:rPr>
        <w:t>clientEmail</w:t>
      </w:r>
      <w:proofErr w:type="spellEnd"/>
      <w:r w:rsidR="0086750A">
        <w:rPr>
          <w:rFonts w:ascii="Times New Roman" w:hAnsi="Times New Roman"/>
          <w:bCs/>
          <w:sz w:val="28"/>
          <w:szCs w:val="28"/>
          <w:lang w:val="en-US"/>
        </w:rPr>
        <w:t>}</w:t>
      </w:r>
    </w:p>
    <w:p w:rsidR="00456035" w:rsidRPr="00456035" w:rsidRDefault="00456035" w:rsidP="00496A9A">
      <w:pPr>
        <w:spacing w:after="120" w:line="240" w:lineRule="auto"/>
        <w:ind w:left="-360" w:right="-1260"/>
        <w:rPr>
          <w:rFonts w:ascii="Times New Roman" w:hAnsi="Times New Roman"/>
          <w:color w:val="FF0000"/>
          <w:sz w:val="24"/>
          <w:szCs w:val="24"/>
        </w:rPr>
      </w:pPr>
    </w:p>
    <w:p w:rsidR="00496A9A" w:rsidRDefault="00496A9A" w:rsidP="00496A9A">
      <w:pPr>
        <w:spacing w:after="120" w:line="240" w:lineRule="auto"/>
        <w:ind w:left="-360" w:right="-360"/>
        <w:jc w:val="center"/>
        <w:rPr>
          <w:rFonts w:ascii="Times New Roman" w:hAnsi="Times New Roman"/>
          <w:bCs/>
          <w:sz w:val="28"/>
          <w:szCs w:val="28"/>
        </w:rPr>
      </w:pPr>
    </w:p>
    <w:p w:rsidR="00456035" w:rsidRPr="00496A9A" w:rsidRDefault="00456035" w:rsidP="00496A9A">
      <w:pPr>
        <w:spacing w:after="120" w:line="240" w:lineRule="auto"/>
        <w:ind w:left="-360" w:right="-360"/>
        <w:jc w:val="center"/>
        <w:rPr>
          <w:rFonts w:ascii="Times New Roman" w:hAnsi="Times New Roman"/>
          <w:sz w:val="28"/>
          <w:szCs w:val="28"/>
        </w:rPr>
      </w:pPr>
    </w:p>
    <w:p w:rsidR="00496A9A" w:rsidRPr="00496A9A" w:rsidRDefault="00496A9A" w:rsidP="00496A9A">
      <w:pPr>
        <w:spacing w:line="360" w:lineRule="auto"/>
        <w:ind w:left="-360" w:right="-360" w:firstLine="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Уважаема/и</w:t>
      </w:r>
      <w:r w:rsidR="009B0E55">
        <w:rPr>
          <w:rFonts w:ascii="Times New Roman" w:hAnsi="Times New Roman"/>
          <w:b/>
          <w:sz w:val="28"/>
          <w:szCs w:val="28"/>
        </w:rPr>
        <w:t xml:space="preserve">  г-жо/г-н с</w:t>
      </w:r>
      <w:r w:rsidRPr="00496A9A">
        <w:rPr>
          <w:rFonts w:ascii="Times New Roman" w:hAnsi="Times New Roman"/>
          <w:b/>
          <w:sz w:val="28"/>
          <w:szCs w:val="28"/>
        </w:rPr>
        <w:t>ъдия</w:t>
      </w:r>
      <w:r w:rsidRPr="00496A9A">
        <w:rPr>
          <w:rFonts w:ascii="Times New Roman" w:hAnsi="Times New Roman"/>
          <w:sz w:val="28"/>
          <w:szCs w:val="28"/>
        </w:rPr>
        <w:t>,</w:t>
      </w:r>
    </w:p>
    <w:p w:rsidR="00496A9A" w:rsidRDefault="00EA3A1D" w:rsidP="00585D99">
      <w:pPr>
        <w:spacing w:line="360" w:lineRule="auto"/>
        <w:ind w:left="-360" w:right="-1170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Считам, че са налице предпоставките по чл. 87 </w:t>
      </w:r>
      <w:r w:rsidR="00C67A56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НК, поради което Ви моля да бъда реабилитиран.</w:t>
      </w:r>
    </w:p>
    <w:p w:rsidR="00496A9A" w:rsidRDefault="00EA3A1D" w:rsidP="00496A9A">
      <w:pPr>
        <w:ind w:left="-360" w:right="-9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Прилагам: </w:t>
      </w:r>
    </w:p>
    <w:p w:rsidR="00EA3A1D" w:rsidRPr="00EA3A1D" w:rsidRDefault="00EA3A1D" w:rsidP="00EA3A1D">
      <w:pPr>
        <w:numPr>
          <w:ilvl w:val="0"/>
          <w:numId w:val="2"/>
        </w:numPr>
        <w:spacing w:after="0" w:line="240" w:lineRule="auto"/>
        <w:ind w:right="-99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Копие от присъда № .............. от ...................  по дело №</w:t>
      </w:r>
      <w:r w:rsidR="0086750A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="0086750A">
        <w:rPr>
          <w:rFonts w:ascii="Times New Roman" w:hAnsi="Times New Roman"/>
          <w:sz w:val="28"/>
          <w:szCs w:val="28"/>
          <w:lang w:val="en-US"/>
        </w:rPr>
        <w:t>caseId</w:t>
      </w:r>
      <w:proofErr w:type="spellEnd"/>
      <w:r w:rsidR="0086750A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</w:rPr>
        <w:t xml:space="preserve"> на </w:t>
      </w:r>
    </w:p>
    <w:p w:rsidR="00EA3A1D" w:rsidRDefault="0086750A" w:rsidP="00EA3A1D">
      <w:pPr>
        <w:spacing w:after="0" w:line="240" w:lineRule="auto"/>
        <w:ind w:right="-99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{courtName</w:t>
      </w:r>
      <w:bookmarkStart w:id="0" w:name="_GoBack"/>
      <w:bookmarkEnd w:id="0"/>
      <w:r>
        <w:rPr>
          <w:rFonts w:ascii="Times New Roman" w:hAnsi="Times New Roman"/>
          <w:i/>
          <w:sz w:val="28"/>
          <w:szCs w:val="28"/>
          <w:lang w:val="en-US"/>
        </w:rPr>
        <w:t>}</w:t>
      </w:r>
      <w:r w:rsidR="00EA3A1D" w:rsidRPr="00EA3A1D">
        <w:rPr>
          <w:rFonts w:ascii="Times New Roman" w:hAnsi="Times New Roman"/>
          <w:i/>
          <w:sz w:val="28"/>
          <w:szCs w:val="28"/>
        </w:rPr>
        <w:t xml:space="preserve"> </w:t>
      </w:r>
      <w:r w:rsidR="00C67A56">
        <w:rPr>
          <w:rFonts w:ascii="Times New Roman" w:hAnsi="Times New Roman"/>
          <w:i/>
          <w:sz w:val="28"/>
          <w:szCs w:val="28"/>
        </w:rPr>
        <w:t xml:space="preserve">           /д</w:t>
      </w:r>
      <w:r w:rsidR="00EA3A1D">
        <w:rPr>
          <w:rFonts w:ascii="Times New Roman" w:hAnsi="Times New Roman"/>
          <w:i/>
          <w:sz w:val="28"/>
          <w:szCs w:val="28"/>
        </w:rPr>
        <w:t>ата/</w:t>
      </w:r>
    </w:p>
    <w:p w:rsidR="00EA3A1D" w:rsidRDefault="00EA3A1D" w:rsidP="00EA3A1D">
      <w:pPr>
        <w:spacing w:after="0" w:line="240" w:lineRule="auto"/>
        <w:ind w:right="-990"/>
        <w:rPr>
          <w:rFonts w:ascii="Times New Roman" w:hAnsi="Times New Roman"/>
          <w:i/>
          <w:sz w:val="28"/>
          <w:szCs w:val="28"/>
        </w:rPr>
      </w:pPr>
    </w:p>
    <w:p w:rsidR="00EA3A1D" w:rsidRDefault="00EA3A1D" w:rsidP="00EA3A1D">
      <w:pPr>
        <w:numPr>
          <w:ilvl w:val="0"/>
          <w:numId w:val="2"/>
        </w:numPr>
        <w:spacing w:after="0" w:line="240" w:lineRule="auto"/>
        <w:ind w:right="-990"/>
        <w:rPr>
          <w:rFonts w:ascii="Times New Roman" w:hAnsi="Times New Roman"/>
          <w:sz w:val="28"/>
          <w:szCs w:val="28"/>
        </w:rPr>
      </w:pPr>
      <w:r w:rsidRPr="00EA3A1D">
        <w:rPr>
          <w:rFonts w:ascii="Times New Roman" w:hAnsi="Times New Roman"/>
          <w:sz w:val="28"/>
          <w:szCs w:val="28"/>
        </w:rPr>
        <w:t>Вносна бележка за платена държавна такса</w:t>
      </w:r>
      <w:r>
        <w:rPr>
          <w:rFonts w:ascii="Times New Roman" w:hAnsi="Times New Roman"/>
          <w:sz w:val="28"/>
          <w:szCs w:val="28"/>
        </w:rPr>
        <w:t>;</w:t>
      </w:r>
    </w:p>
    <w:p w:rsidR="00585D99" w:rsidRDefault="00585D99" w:rsidP="00EA3A1D">
      <w:pPr>
        <w:numPr>
          <w:ilvl w:val="0"/>
          <w:numId w:val="2"/>
        </w:numPr>
        <w:spacing w:after="0" w:line="240" w:lineRule="auto"/>
        <w:ind w:right="-9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 писмени доказателства: .............................................................................</w:t>
      </w:r>
    </w:p>
    <w:p w:rsidR="00585D99" w:rsidRDefault="00585D99" w:rsidP="00585D99">
      <w:pPr>
        <w:spacing w:after="0" w:line="240" w:lineRule="auto"/>
        <w:ind w:right="-9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</w:t>
      </w:r>
    </w:p>
    <w:p w:rsidR="00585D99" w:rsidRDefault="00585D99" w:rsidP="00585D99">
      <w:pPr>
        <w:spacing w:after="0" w:line="240" w:lineRule="auto"/>
        <w:ind w:left="4320" w:right="-99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</w:t>
      </w:r>
      <w:r w:rsidRPr="00585D99">
        <w:rPr>
          <w:rFonts w:ascii="Times New Roman" w:hAnsi="Times New Roman"/>
          <w:i/>
          <w:sz w:val="28"/>
          <w:szCs w:val="28"/>
        </w:rPr>
        <w:t>Моля, избройте</w:t>
      </w:r>
      <w:r>
        <w:rPr>
          <w:rFonts w:ascii="Times New Roman" w:hAnsi="Times New Roman"/>
          <w:sz w:val="28"/>
          <w:szCs w:val="28"/>
        </w:rPr>
        <w:t>/</w:t>
      </w:r>
    </w:p>
    <w:p w:rsidR="00EA3A1D" w:rsidRPr="00EA3A1D" w:rsidRDefault="00EA3A1D" w:rsidP="00EA3A1D">
      <w:pPr>
        <w:spacing w:after="0" w:line="240" w:lineRule="auto"/>
        <w:ind w:right="-990"/>
        <w:rPr>
          <w:rFonts w:ascii="Times New Roman" w:hAnsi="Times New Roman"/>
          <w:sz w:val="28"/>
          <w:szCs w:val="28"/>
        </w:rPr>
      </w:pPr>
    </w:p>
    <w:p w:rsidR="00496A9A" w:rsidRPr="00496A9A" w:rsidRDefault="00496A9A" w:rsidP="00EA3A1D">
      <w:pPr>
        <w:spacing w:after="0" w:line="360" w:lineRule="auto"/>
        <w:ind w:left="-360" w:right="-360"/>
        <w:jc w:val="center"/>
        <w:rPr>
          <w:rFonts w:ascii="Times New Roman" w:hAnsi="Times New Roman"/>
          <w:sz w:val="28"/>
          <w:szCs w:val="28"/>
        </w:rPr>
      </w:pPr>
    </w:p>
    <w:p w:rsidR="00496A9A" w:rsidRPr="00496A9A" w:rsidRDefault="00496A9A" w:rsidP="00496A9A">
      <w:pPr>
        <w:spacing w:line="360" w:lineRule="auto"/>
        <w:ind w:left="-360" w:right="-360"/>
        <w:rPr>
          <w:rFonts w:ascii="Times New Roman" w:hAnsi="Times New Roman"/>
          <w:sz w:val="28"/>
          <w:szCs w:val="28"/>
        </w:rPr>
      </w:pPr>
      <w:r w:rsidRPr="00496A9A">
        <w:rPr>
          <w:rFonts w:ascii="Times New Roman" w:hAnsi="Times New Roman"/>
          <w:sz w:val="28"/>
          <w:szCs w:val="28"/>
        </w:rPr>
        <w:t>Дата: …………..г</w:t>
      </w:r>
      <w:r w:rsidRPr="00496A9A">
        <w:rPr>
          <w:rFonts w:ascii="Times New Roman" w:hAnsi="Times New Roman"/>
          <w:sz w:val="28"/>
          <w:szCs w:val="28"/>
        </w:rPr>
        <w:tab/>
      </w:r>
      <w:r w:rsidRPr="00496A9A">
        <w:rPr>
          <w:rFonts w:ascii="Times New Roman" w:hAnsi="Times New Roman"/>
          <w:sz w:val="28"/>
          <w:szCs w:val="28"/>
        </w:rPr>
        <w:tab/>
      </w:r>
      <w:r w:rsidRPr="00496A9A">
        <w:rPr>
          <w:rFonts w:ascii="Times New Roman" w:hAnsi="Times New Roman"/>
          <w:sz w:val="28"/>
          <w:szCs w:val="28"/>
        </w:rPr>
        <w:tab/>
      </w:r>
      <w:r w:rsidRPr="00496A9A">
        <w:rPr>
          <w:rFonts w:ascii="Times New Roman" w:hAnsi="Times New Roman"/>
          <w:sz w:val="28"/>
          <w:szCs w:val="28"/>
        </w:rPr>
        <w:tab/>
      </w:r>
      <w:r w:rsidRPr="00496A9A">
        <w:rPr>
          <w:rFonts w:ascii="Times New Roman" w:hAnsi="Times New Roman"/>
          <w:sz w:val="28"/>
          <w:szCs w:val="28"/>
        </w:rPr>
        <w:tab/>
        <w:t>С уважение: ...............................</w:t>
      </w:r>
    </w:p>
    <w:p w:rsidR="00496A9A" w:rsidRPr="00496A9A" w:rsidRDefault="00496A9A" w:rsidP="00496A9A">
      <w:pPr>
        <w:spacing w:line="360" w:lineRule="auto"/>
        <w:ind w:left="-360" w:right="-360"/>
        <w:rPr>
          <w:rFonts w:ascii="Times New Roman" w:hAnsi="Times New Roman"/>
          <w:sz w:val="28"/>
          <w:szCs w:val="28"/>
        </w:rPr>
      </w:pPr>
      <w:r w:rsidRPr="00496A9A">
        <w:rPr>
          <w:rFonts w:ascii="Times New Roman" w:hAnsi="Times New Roman"/>
          <w:sz w:val="28"/>
          <w:szCs w:val="28"/>
        </w:rPr>
        <w:t>Гр.София</w:t>
      </w:r>
    </w:p>
    <w:p w:rsidR="00F550DD" w:rsidRPr="00D96112" w:rsidRDefault="00944AD7" w:rsidP="00D96112">
      <w:pPr>
        <w:pStyle w:val="NormalWeb"/>
        <w:ind w:right="-990"/>
        <w:jc w:val="both"/>
        <w:rPr>
          <w:color w:val="FF0000"/>
          <w:sz w:val="28"/>
          <w:szCs w:val="28"/>
        </w:rPr>
      </w:pPr>
      <w:r>
        <w:rPr>
          <w:sz w:val="20"/>
          <w:szCs w:val="20"/>
          <w:lang w:val="en-US"/>
        </w:rPr>
        <w:t xml:space="preserve"> </w:t>
      </w:r>
    </w:p>
    <w:sectPr w:rsidR="00F550DD" w:rsidRPr="00D96112" w:rsidSect="004D5C43">
      <w:headerReference w:type="default" r:id="rId7"/>
      <w:pgSz w:w="12240" w:h="15840"/>
      <w:pgMar w:top="1440" w:right="22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73" w:rsidRDefault="00252F73" w:rsidP="00496A9A">
      <w:pPr>
        <w:spacing w:after="0" w:line="240" w:lineRule="auto"/>
      </w:pPr>
      <w:r>
        <w:separator/>
      </w:r>
    </w:p>
  </w:endnote>
  <w:endnote w:type="continuationSeparator" w:id="0">
    <w:p w:rsidR="00252F73" w:rsidRDefault="00252F73" w:rsidP="0049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73" w:rsidRDefault="00252F73" w:rsidP="00496A9A">
      <w:pPr>
        <w:spacing w:after="0" w:line="240" w:lineRule="auto"/>
      </w:pPr>
      <w:r>
        <w:separator/>
      </w:r>
    </w:p>
  </w:footnote>
  <w:footnote w:type="continuationSeparator" w:id="0">
    <w:p w:rsidR="00252F73" w:rsidRDefault="00252F73" w:rsidP="0049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A9A" w:rsidRPr="009B0E55" w:rsidRDefault="00496A9A" w:rsidP="009B0E55">
    <w:pPr>
      <w:pStyle w:val="Header"/>
      <w:ind w:right="-1170"/>
      <w:jc w:val="both"/>
      <w:rPr>
        <w:rFonts w:ascii="Times New Roman" w:hAnsi="Times New Roman"/>
        <w:sz w:val="28"/>
        <w:szCs w:val="28"/>
      </w:rPr>
    </w:pPr>
    <w:r w:rsidRPr="00496A9A">
      <w:rPr>
        <w:rFonts w:ascii="Times New Roman" w:hAnsi="Times New Roman"/>
        <w:sz w:val="28"/>
        <w:szCs w:val="28"/>
      </w:rPr>
      <w:t>МОЛБА ЗА</w:t>
    </w:r>
    <w:r w:rsidR="00EA3A1D">
      <w:rPr>
        <w:rFonts w:ascii="Times New Roman" w:hAnsi="Times New Roman"/>
        <w:sz w:val="28"/>
        <w:szCs w:val="28"/>
        <w:lang w:val="en-US"/>
      </w:rPr>
      <w:t xml:space="preserve"> </w:t>
    </w:r>
    <w:r w:rsidR="009B0E55">
      <w:rPr>
        <w:rFonts w:ascii="Times New Roman" w:hAnsi="Times New Roman"/>
        <w:sz w:val="28"/>
        <w:szCs w:val="28"/>
      </w:rPr>
      <w:t>РЕАБИЛИТАЦИЯ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2EA"/>
    <w:multiLevelType w:val="hybridMultilevel"/>
    <w:tmpl w:val="DF485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B3E85"/>
    <w:multiLevelType w:val="hybridMultilevel"/>
    <w:tmpl w:val="76C498EA"/>
    <w:lvl w:ilvl="0" w:tplc="224AEC3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9D"/>
    <w:rsid w:val="001E00A1"/>
    <w:rsid w:val="00244A38"/>
    <w:rsid w:val="00252F73"/>
    <w:rsid w:val="00397A8E"/>
    <w:rsid w:val="00456035"/>
    <w:rsid w:val="004733F0"/>
    <w:rsid w:val="00496A9A"/>
    <w:rsid w:val="004C180D"/>
    <w:rsid w:val="004D5C43"/>
    <w:rsid w:val="00503260"/>
    <w:rsid w:val="00573747"/>
    <w:rsid w:val="00582666"/>
    <w:rsid w:val="00585D99"/>
    <w:rsid w:val="00595A52"/>
    <w:rsid w:val="00600285"/>
    <w:rsid w:val="006138F5"/>
    <w:rsid w:val="007657D6"/>
    <w:rsid w:val="007776C6"/>
    <w:rsid w:val="007C2726"/>
    <w:rsid w:val="007D1A75"/>
    <w:rsid w:val="007E48AB"/>
    <w:rsid w:val="00800D5F"/>
    <w:rsid w:val="00803D9D"/>
    <w:rsid w:val="00832FAF"/>
    <w:rsid w:val="0086750A"/>
    <w:rsid w:val="008D5817"/>
    <w:rsid w:val="009320AD"/>
    <w:rsid w:val="00944AD7"/>
    <w:rsid w:val="009A189C"/>
    <w:rsid w:val="009B0E55"/>
    <w:rsid w:val="009F465F"/>
    <w:rsid w:val="00AB1A11"/>
    <w:rsid w:val="00B14097"/>
    <w:rsid w:val="00B62DA0"/>
    <w:rsid w:val="00B66A03"/>
    <w:rsid w:val="00C31D7B"/>
    <w:rsid w:val="00C67A56"/>
    <w:rsid w:val="00CC39FF"/>
    <w:rsid w:val="00D35599"/>
    <w:rsid w:val="00D831B1"/>
    <w:rsid w:val="00D96112"/>
    <w:rsid w:val="00E122E1"/>
    <w:rsid w:val="00E56E32"/>
    <w:rsid w:val="00EA3A1D"/>
    <w:rsid w:val="00EF13BC"/>
    <w:rsid w:val="00F0368B"/>
    <w:rsid w:val="00F550DD"/>
    <w:rsid w:val="00F85523"/>
    <w:rsid w:val="00F971BC"/>
    <w:rsid w:val="00FA0FE8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C60FA543-D7B9-42A6-B697-551CC32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A9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320AD"/>
    <w:pPr>
      <w:pBdr>
        <w:left w:val="single" w:sz="24" w:space="4" w:color="C6992F"/>
      </w:pBdr>
      <w:spacing w:after="144" w:line="240" w:lineRule="auto"/>
      <w:outlineLvl w:val="0"/>
    </w:pPr>
    <w:rPr>
      <w:rFonts w:ascii="Times New Roman" w:eastAsia="Times New Roman" w:hAnsi="Times New Roman"/>
      <w:kern w:val="36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AD"/>
    <w:rPr>
      <w:rFonts w:ascii="Times New Roman" w:eastAsia="Times New Roman" w:hAnsi="Times New Roman" w:cs="Times New Roman"/>
      <w:kern w:val="36"/>
      <w:sz w:val="29"/>
      <w:szCs w:val="29"/>
    </w:rPr>
  </w:style>
  <w:style w:type="character" w:customStyle="1" w:styleId="author">
    <w:name w:val="author"/>
    <w:basedOn w:val="DefaultParagraphFont"/>
    <w:rsid w:val="009320AD"/>
    <w:rPr>
      <w:rFonts w:ascii="Verdana" w:hAnsi="Verdana" w:hint="default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20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5C4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9A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semiHidden/>
    <w:unhideWhenUsed/>
    <w:rsid w:val="0049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A9A"/>
    <w:rPr>
      <w:rFonts w:ascii="Calibri" w:eastAsia="Calibri" w:hAnsi="Calibri" w:cs="Times New Roman"/>
      <w:lang w:val="bg-BG"/>
    </w:rPr>
  </w:style>
  <w:style w:type="paragraph" w:styleId="ListParagraph">
    <w:name w:val="List Paragraph"/>
    <w:basedOn w:val="Normal"/>
    <w:uiPriority w:val="34"/>
    <w:qFormat/>
    <w:rsid w:val="00496A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06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929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2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67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7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СОФИЙСКИ РАЙОНЕН СЪД</vt:lpstr>
    </vt:vector>
  </TitlesOfParts>
  <Company>Your Company Name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СОФИЙСКИ РАЙОНЕН СЪД</dc:title>
  <dc:subject/>
  <dc:creator>Your User Name</dc:creator>
  <cp:keywords/>
  <dc:description/>
  <cp:lastModifiedBy>Ilieva</cp:lastModifiedBy>
  <cp:revision>2</cp:revision>
  <dcterms:created xsi:type="dcterms:W3CDTF">2016-04-20T14:50:00Z</dcterms:created>
  <dcterms:modified xsi:type="dcterms:W3CDTF">2016-04-20T14:50:00Z</dcterms:modified>
</cp:coreProperties>
</file>